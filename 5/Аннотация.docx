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7E54" w14:textId="46CEB143" w:rsidR="00BB2341" w:rsidRPr="00616AC6" w:rsidRDefault="00001BB8">
      <w:pPr>
        <w:pStyle w:val="Standard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326B1" wp14:editId="62812284">
                <wp:simplePos x="0" y="0"/>
                <wp:positionH relativeFrom="column">
                  <wp:posOffset>6028055</wp:posOffset>
                </wp:positionH>
                <wp:positionV relativeFrom="paragraph">
                  <wp:posOffset>-182245</wp:posOffset>
                </wp:positionV>
                <wp:extent cx="1371600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65A7E3" w14:textId="3ABB5799" w:rsidR="00001BB8" w:rsidRPr="00001BB8" w:rsidRDefault="00001BB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21.11.2018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7326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74.65pt;margin-top:-14.35pt;width:108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" fillcolor="white [3201]" stroked="f" strokeweight=".5pt">
                <v:textbox>
                  <w:txbxContent>
                    <w:p w14:paraId="6965A7E3" w14:textId="3ABB5799" w:rsidR="00001BB8" w:rsidRPr="00001BB8" w:rsidRDefault="00001BB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21.11.2018</w:t>
                      </w:r>
                    </w:p>
                  </w:txbxContent>
                </v:textbox>
              </v:shape>
            </w:pict>
          </mc:Fallback>
        </mc:AlternateContent>
      </w:r>
      <w:r w:rsidR="00BB2341">
        <w:rPr>
          <w:lang w:val="ru-RU"/>
        </w:rPr>
        <w:t xml:space="preserve">Университет ИТМО, кафедра вычислительной техники </w:t>
      </w:r>
    </w:p>
    <w:p w14:paraId="2D1E57ED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>Еженедельная отчётная работа по «Информатике»: аннотация к статье</w:t>
      </w:r>
    </w:p>
    <w:p w14:paraId="001FD8CC" w14:textId="77777777" w:rsidR="00BB2341" w:rsidRDefault="00BB2341">
      <w:pPr>
        <w:pStyle w:val="Standard"/>
        <w:jc w:val="center"/>
        <w:rPr>
          <w:lang w:val="ru-RU"/>
        </w:rPr>
      </w:pPr>
    </w:p>
    <w:p w14:paraId="60CCB857" w14:textId="77777777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26718E">
        <w:rPr>
          <w:u w:val="single"/>
          <w:lang w:val="ru-RU"/>
        </w:rPr>
        <w:t>Братчиков Иван Станиславович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26718E">
        <w:rPr>
          <w:i/>
          <w:u w:val="single"/>
        </w:rPr>
        <w:t>P</w:t>
      </w:r>
      <w:r w:rsidR="0026718E" w:rsidRPr="00D66498">
        <w:rPr>
          <w:i/>
          <w:u w:val="single"/>
          <w:lang w:val="ru-RU"/>
        </w:rPr>
        <w:t>3101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  <w:bookmarkStart w:id="0" w:name="_GoBack"/>
      <w:bookmarkEnd w:id="0"/>
    </w:p>
    <w:p w14:paraId="28C8BE38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38363FB0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D66498" w14:paraId="755B7C59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361882" w14:textId="77777777" w:rsidR="00BA463C" w:rsidRDefault="00BB2341" w:rsidP="00BA463C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7A56F755" w14:textId="77777777" w:rsidR="00BB2341" w:rsidRPr="00D66498" w:rsidRDefault="00D66498" w:rsidP="00BA463C">
            <w:pPr>
              <w:pStyle w:val="TableContents"/>
              <w:rPr>
                <w:lang w:val="ru-RU"/>
              </w:rPr>
            </w:pPr>
            <w:r>
              <w:rPr>
                <w:rStyle w:val="posttitle-text"/>
                <w:rFonts w:cs="Times New Roman"/>
              </w:rPr>
              <w:t>Why I still use VIM</w:t>
            </w:r>
          </w:p>
        </w:tc>
      </w:tr>
      <w:tr w:rsidR="00BB2341" w14:paraId="77BBAE73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BE67EE" w14:textId="77777777" w:rsidR="005022A4" w:rsidRDefault="00BB2341" w:rsidP="005022A4">
            <w:pPr>
              <w:pStyle w:val="NormalWeb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  <w:r w:rsidR="005022A4">
              <w:rPr>
                <w:b/>
                <w:bCs/>
              </w:rPr>
              <w:t xml:space="preserve"> </w:t>
            </w:r>
          </w:p>
          <w:p w14:paraId="10A5EA35" w14:textId="77777777" w:rsidR="00BB2341" w:rsidRPr="00BA463C" w:rsidRDefault="00D66498" w:rsidP="006749AF">
            <w:pPr>
              <w:pStyle w:val="NormalWeb"/>
              <w:spacing w:before="0"/>
              <w:rPr>
                <w:sz w:val="22"/>
                <w:szCs w:val="22"/>
                <w:lang w:val="en-US"/>
              </w:rPr>
            </w:pPr>
            <w:r>
              <w:rPr>
                <w:kern w:val="0"/>
                <w:sz w:val="22"/>
                <w:szCs w:val="22"/>
                <w:lang w:val="en-US" w:eastAsia="en-US"/>
              </w:rPr>
              <w:t>Casper Beyer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16B770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2A8828C4" w14:textId="77777777" w:rsidR="00BB2341" w:rsidRPr="00616AC6" w:rsidRDefault="009809EF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2017</w:t>
            </w:r>
            <w:r w:rsidR="00BB2341">
              <w:rPr>
                <w:b/>
                <w:bCs/>
                <w:lang w:val="ru-RU"/>
              </w:rPr>
              <w:t xml:space="preserve"> года)</w:t>
            </w:r>
          </w:p>
          <w:p w14:paraId="4490C251" w14:textId="77777777" w:rsidR="00BB2341" w:rsidRDefault="00BB2341" w:rsidP="00C635E4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C635E4">
              <w:rPr>
                <w:lang w:val="ru-RU"/>
              </w:rPr>
              <w:t>"</w:t>
            </w:r>
            <w:r w:rsidR="00D66498">
              <w:t>4</w:t>
            </w:r>
            <w:r w:rsidR="00D33686">
              <w:rPr>
                <w:lang w:val="ru-RU"/>
              </w:rPr>
              <w:t>"__</w:t>
            </w:r>
            <w:r w:rsidR="00D66498">
              <w:rPr>
                <w:lang w:val="ru-RU"/>
              </w:rPr>
              <w:t>Августа</w:t>
            </w:r>
            <w:r>
              <w:rPr>
                <w:lang w:val="ru-RU"/>
              </w:rPr>
              <w:t>__</w:t>
            </w:r>
            <w:r w:rsidR="00C635E4">
              <w:rPr>
                <w:lang w:val="ru-RU"/>
              </w:rPr>
              <w:t>2017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7B7279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1AE345A8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1BF3EC44" w14:textId="77777777" w:rsidR="00BB2341" w:rsidRDefault="00BB2341" w:rsidP="00C635E4">
            <w:pPr>
              <w:pStyle w:val="TableContents"/>
              <w:jc w:val="center"/>
            </w:pPr>
            <w:r>
              <w:rPr>
                <w:lang w:val="ru-RU"/>
              </w:rPr>
              <w:t>__</w:t>
            </w:r>
            <w:r w:rsidR="00D66498">
              <w:rPr>
                <w:rStyle w:val="editorcount"/>
                <w:lang w:val="ru-RU"/>
              </w:rPr>
              <w:t>3101</w:t>
            </w:r>
            <w:r w:rsidR="00252E32">
              <w:rPr>
                <w:lang w:val="ru-RU"/>
              </w:rPr>
              <w:t>_</w:t>
            </w:r>
            <w:r>
              <w:rPr>
                <w:lang w:val="ru-RU"/>
              </w:rPr>
              <w:t>_</w:t>
            </w:r>
          </w:p>
        </w:tc>
      </w:tr>
      <w:tr w:rsidR="00BB2341" w14:paraId="24334B02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206DBE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gl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b/>
                <w:bCs/>
              </w:rPr>
              <w:t>tr</w:t>
            </w:r>
            <w:proofErr w:type="spellEnd"/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551F1346" w14:textId="77777777" w:rsidR="00BB2341" w:rsidRPr="00D66498" w:rsidRDefault="00D66498" w:rsidP="00BA463C">
            <w:pPr>
              <w:pStyle w:val="TableContents"/>
              <w:rPr>
                <w:lang w:val="ru-RU"/>
              </w:rPr>
            </w:pPr>
            <w:proofErr w:type="gramStart"/>
            <w:r w:rsidRPr="00D66498">
              <w:rPr>
                <w:bCs/>
                <w:i/>
                <w:color w:val="365F91"/>
                <w:u w:val="single"/>
                <w:lang w:val="ru-RU"/>
              </w:rPr>
              <w:t>https://medium.com/commitlog/why-i-still-use-vim-67afd76b4db6</w:t>
            </w:r>
            <w:r w:rsidR="006749AF" w:rsidRPr="0069725C">
              <w:rPr>
                <w:bCs/>
                <w:i/>
                <w:color w:val="365F91"/>
                <w:lang w:val="ru-RU"/>
              </w:rPr>
              <w:t xml:space="preserve">, </w:t>
            </w:r>
            <w:r w:rsidR="00252E32" w:rsidRPr="0069725C">
              <w:rPr>
                <w:bCs/>
                <w:i/>
                <w:color w:val="365F91"/>
                <w:lang w:val="ru-RU"/>
              </w:rPr>
              <w:t xml:space="preserve"> </w:t>
            </w:r>
            <w:r w:rsidR="00252E32">
              <w:rPr>
                <w:bCs/>
                <w:i/>
                <w:lang w:val="ru-RU"/>
              </w:rPr>
              <w:t>сокращенная</w:t>
            </w:r>
            <w:proofErr w:type="gramEnd"/>
            <w:r w:rsidR="00252E32">
              <w:rPr>
                <w:bCs/>
                <w:i/>
                <w:lang w:val="ru-RU"/>
              </w:rPr>
              <w:t xml:space="preserve"> ссылка: </w:t>
            </w:r>
            <w:r w:rsidRPr="00D66498">
              <w:rPr>
                <w:bCs/>
                <w:i/>
                <w:color w:val="365F91"/>
                <w:u w:val="single"/>
                <w:lang w:val="ru-RU"/>
              </w:rPr>
              <w:t>https://bit.ly/2PAGKM5</w:t>
            </w:r>
          </w:p>
        </w:tc>
      </w:tr>
      <w:tr w:rsidR="00BB2341" w14:paraId="535F9D6B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D158C0" w14:textId="77777777" w:rsidR="00BB2341" w:rsidRPr="00D6649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2046B377" w14:textId="77777777" w:rsidR="00BB2341" w:rsidRPr="00D66498" w:rsidRDefault="00D66498" w:rsidP="00C635E4">
            <w:pPr>
              <w:pStyle w:val="TableContents"/>
              <w:rPr>
                <w:lang w:val="ru-RU"/>
              </w:rPr>
            </w:pPr>
            <w:r>
              <w:t>Text editor</w:t>
            </w:r>
            <w:r w:rsidR="00BA463C">
              <w:rPr>
                <w:lang w:val="ru-RU"/>
              </w:rPr>
              <w:t xml:space="preserve">, </w:t>
            </w:r>
            <w:r>
              <w:t>VIM</w:t>
            </w:r>
          </w:p>
        </w:tc>
      </w:tr>
      <w:tr w:rsidR="00BB2341" w14:paraId="505AF9A1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26ECC3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6E55B4FA" w14:textId="77777777" w:rsidR="00BB2341" w:rsidRPr="00D66498" w:rsidRDefault="002915D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proofErr w:type="spellStart"/>
            <w:r w:rsidR="00D66498">
              <w:t>VsCode</w:t>
            </w:r>
            <w:proofErr w:type="spellEnd"/>
            <w:r w:rsidR="00D66498" w:rsidRPr="00D66498">
              <w:rPr>
                <w:lang w:val="ru-RU"/>
              </w:rPr>
              <w:t xml:space="preserve"> </w:t>
            </w:r>
            <w:r w:rsidR="00D66498">
              <w:rPr>
                <w:lang w:val="ru-RU"/>
              </w:rPr>
              <w:t xml:space="preserve">потребуется 349 МБ, чтобы открыть 60 байтовый файл, тогда как </w:t>
            </w:r>
            <w:r w:rsidR="00D66498">
              <w:t>VIM</w:t>
            </w:r>
            <w:r w:rsidR="00D66498" w:rsidRPr="00D66498">
              <w:rPr>
                <w:lang w:val="ru-RU"/>
              </w:rPr>
              <w:t xml:space="preserve"> </w:t>
            </w:r>
            <w:r w:rsidR="00EF43F2">
              <w:rPr>
                <w:lang w:val="ru-RU"/>
              </w:rPr>
              <w:t>только лишь</w:t>
            </w:r>
            <w:r w:rsidR="00D66498" w:rsidRPr="00D66498">
              <w:rPr>
                <w:lang w:val="ru-RU"/>
              </w:rPr>
              <w:t xml:space="preserve"> </w:t>
            </w:r>
            <w:r w:rsidR="00D66498">
              <w:rPr>
                <w:lang w:val="ru-RU"/>
              </w:rPr>
              <w:t>5 МБ</w:t>
            </w:r>
          </w:p>
          <w:p w14:paraId="690CC73D" w14:textId="77777777" w:rsidR="00EF4DA9" w:rsidRPr="00D66498" w:rsidRDefault="00B612F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D66498">
              <w:rPr>
                <w:lang w:val="ru-RU"/>
              </w:rPr>
              <w:t xml:space="preserve">Для </w:t>
            </w:r>
            <w:r w:rsidR="00EF43F2">
              <w:rPr>
                <w:lang w:val="ru-RU"/>
              </w:rPr>
              <w:t xml:space="preserve">того, чтобы </w:t>
            </w:r>
            <w:r w:rsidR="00D66498">
              <w:rPr>
                <w:lang w:val="ru-RU"/>
              </w:rPr>
              <w:t>открыт</w:t>
            </w:r>
            <w:r w:rsidR="00EF43F2">
              <w:rPr>
                <w:lang w:val="ru-RU"/>
              </w:rPr>
              <w:t>ь</w:t>
            </w:r>
            <w:r w:rsidR="00D66498">
              <w:rPr>
                <w:lang w:val="ru-RU"/>
              </w:rPr>
              <w:t xml:space="preserve"> тако</w:t>
            </w:r>
            <w:r w:rsidR="00EF43F2">
              <w:rPr>
                <w:lang w:val="ru-RU"/>
              </w:rPr>
              <w:t>й</w:t>
            </w:r>
            <w:r w:rsidR="00D66498">
              <w:rPr>
                <w:lang w:val="ru-RU"/>
              </w:rPr>
              <w:t xml:space="preserve"> же файла </w:t>
            </w:r>
            <w:r w:rsidR="00D66498">
              <w:t>Atom</w:t>
            </w:r>
            <w:r w:rsidR="00D66498" w:rsidRPr="00D66498">
              <w:rPr>
                <w:lang w:val="ru-RU"/>
              </w:rPr>
              <w:t xml:space="preserve"> </w:t>
            </w:r>
            <w:r w:rsidR="00D66498">
              <w:rPr>
                <w:lang w:val="ru-RU"/>
              </w:rPr>
              <w:t>понадобится – 256</w:t>
            </w:r>
            <w:proofErr w:type="gramStart"/>
            <w:r w:rsidR="00D66498">
              <w:rPr>
                <w:lang w:val="ru-RU"/>
              </w:rPr>
              <w:t xml:space="preserve">МБ, </w:t>
            </w:r>
            <w:r w:rsidR="00EF43F2">
              <w:rPr>
                <w:lang w:val="ru-RU"/>
              </w:rPr>
              <w:t xml:space="preserve"> а</w:t>
            </w:r>
            <w:proofErr w:type="gramEnd"/>
            <w:r w:rsidR="00EF43F2">
              <w:rPr>
                <w:lang w:val="ru-RU"/>
              </w:rPr>
              <w:t xml:space="preserve"> </w:t>
            </w:r>
            <w:r w:rsidR="00D66498">
              <w:t>Sublime</w:t>
            </w:r>
            <w:r w:rsidR="00D66498" w:rsidRPr="00D66498">
              <w:rPr>
                <w:lang w:val="ru-RU"/>
              </w:rPr>
              <w:t xml:space="preserve"> </w:t>
            </w:r>
            <w:r w:rsidR="00D66498">
              <w:t>Text</w:t>
            </w:r>
            <w:r w:rsidR="00D66498" w:rsidRPr="00D66498">
              <w:rPr>
                <w:lang w:val="ru-RU"/>
              </w:rPr>
              <w:t xml:space="preserve"> </w:t>
            </w:r>
            <w:r w:rsidR="00D66498">
              <w:rPr>
                <w:lang w:val="ru-RU"/>
              </w:rPr>
              <w:t>–</w:t>
            </w:r>
            <w:r w:rsidR="00D66498" w:rsidRPr="00D66498">
              <w:rPr>
                <w:lang w:val="ru-RU"/>
              </w:rPr>
              <w:t xml:space="preserve"> </w:t>
            </w:r>
            <w:r w:rsidR="00D66498">
              <w:rPr>
                <w:lang w:val="ru-RU"/>
              </w:rPr>
              <w:t>64 МБ</w:t>
            </w:r>
          </w:p>
          <w:p w14:paraId="2A446912" w14:textId="77777777" w:rsidR="00BB2341" w:rsidRPr="00D66498" w:rsidRDefault="00BB2341" w:rsidP="00EF4DA9">
            <w:pPr>
              <w:pStyle w:val="TableContents"/>
              <w:numPr>
                <w:ilvl w:val="0"/>
                <w:numId w:val="4"/>
              </w:numPr>
              <w:ind w:left="386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EF43F2">
              <w:rPr>
                <w:lang w:val="ru-RU"/>
              </w:rPr>
              <w:t xml:space="preserve">6 МБ </w:t>
            </w:r>
            <w:r w:rsidR="00EF43F2">
              <w:t>XML</w:t>
            </w:r>
            <w:r w:rsidR="00EF43F2" w:rsidRPr="00EF43F2">
              <w:rPr>
                <w:lang w:val="ru-RU"/>
              </w:rPr>
              <w:t xml:space="preserve"> </w:t>
            </w:r>
            <w:r w:rsidR="00EF43F2">
              <w:rPr>
                <w:lang w:val="ru-RU"/>
              </w:rPr>
              <w:t xml:space="preserve">файла занимают в </w:t>
            </w:r>
            <w:r w:rsidR="00EF43F2">
              <w:t>VIM</w:t>
            </w:r>
            <w:r w:rsidR="00EF43F2" w:rsidRPr="00EF43F2">
              <w:rPr>
                <w:lang w:val="ru-RU"/>
              </w:rPr>
              <w:t xml:space="preserve"> – </w:t>
            </w:r>
            <w:r w:rsidR="00EF43F2">
              <w:rPr>
                <w:lang w:val="ru-RU"/>
              </w:rPr>
              <w:t xml:space="preserve">12 МБ, в </w:t>
            </w:r>
            <w:r w:rsidR="00EF43F2">
              <w:t>Atom</w:t>
            </w:r>
            <w:r w:rsidR="00EF43F2" w:rsidRPr="00EF43F2">
              <w:rPr>
                <w:lang w:val="ru-RU"/>
              </w:rPr>
              <w:t xml:space="preserve"> – 845 </w:t>
            </w:r>
            <w:r w:rsidR="00EF43F2">
              <w:rPr>
                <w:lang w:val="ru-RU"/>
              </w:rPr>
              <w:t xml:space="preserve">МБ, в </w:t>
            </w:r>
            <w:proofErr w:type="spellStart"/>
            <w:r w:rsidR="00EF43F2">
              <w:t>VsCode</w:t>
            </w:r>
            <w:proofErr w:type="spellEnd"/>
            <w:r w:rsidR="00EF43F2" w:rsidRPr="00EF43F2">
              <w:rPr>
                <w:lang w:val="ru-RU"/>
              </w:rPr>
              <w:t xml:space="preserve"> </w:t>
            </w:r>
            <w:r w:rsidR="00EF43F2">
              <w:rPr>
                <w:lang w:val="ru-RU"/>
              </w:rPr>
              <w:t>–</w:t>
            </w:r>
            <w:r w:rsidR="00EF43F2" w:rsidRPr="00EF43F2">
              <w:rPr>
                <w:lang w:val="ru-RU"/>
              </w:rPr>
              <w:t xml:space="preserve"> 392 </w:t>
            </w:r>
            <w:r w:rsidR="00EF43F2">
              <w:rPr>
                <w:lang w:val="ru-RU"/>
              </w:rPr>
              <w:t>МБ</w:t>
            </w:r>
            <w:r w:rsidR="002915DE">
              <w:rPr>
                <w:rFonts w:eastAsia="Times New Roman" w:cs="Times New Roman"/>
                <w:lang w:val="ru-RU"/>
              </w:rPr>
              <w:t xml:space="preserve">  </w:t>
            </w:r>
          </w:p>
          <w:p w14:paraId="1D7F9F53" w14:textId="77777777" w:rsidR="00BB2341" w:rsidRPr="00D66498" w:rsidRDefault="00BB234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EF43F2">
              <w:rPr>
                <w:lang w:val="ru-RU"/>
              </w:rPr>
              <w:t xml:space="preserve">Время для открытие этого же </w:t>
            </w:r>
            <w:r w:rsidR="00EF43F2">
              <w:t>XML</w:t>
            </w:r>
            <w:r w:rsidR="00E16022">
              <w:rPr>
                <w:lang w:val="ru-RU"/>
              </w:rPr>
              <w:t xml:space="preserve"> файла</w:t>
            </w:r>
            <w:r w:rsidR="00EF43F2" w:rsidRPr="00EF43F2">
              <w:rPr>
                <w:lang w:val="ru-RU"/>
              </w:rPr>
              <w:t xml:space="preserve">: </w:t>
            </w:r>
            <w:r w:rsidR="00EF43F2">
              <w:t>Atom</w:t>
            </w:r>
            <w:r w:rsidR="00EF43F2" w:rsidRPr="00EF43F2">
              <w:rPr>
                <w:lang w:val="ru-RU"/>
              </w:rPr>
              <w:t xml:space="preserve"> &amp; </w:t>
            </w:r>
            <w:proofErr w:type="spellStart"/>
            <w:r w:rsidR="00EF43F2">
              <w:t>VsCode</w:t>
            </w:r>
            <w:proofErr w:type="spellEnd"/>
            <w:r w:rsidR="00EF43F2" w:rsidRPr="00EF43F2">
              <w:rPr>
                <w:lang w:val="ru-RU"/>
              </w:rPr>
              <w:t xml:space="preserve"> </w:t>
            </w:r>
            <w:r w:rsidR="00EF43F2">
              <w:rPr>
                <w:lang w:val="ru-RU"/>
              </w:rPr>
              <w:t>–</w:t>
            </w:r>
            <w:r w:rsidR="00EF43F2" w:rsidRPr="00EF43F2">
              <w:rPr>
                <w:lang w:val="ru-RU"/>
              </w:rPr>
              <w:t xml:space="preserve"> 20</w:t>
            </w:r>
            <w:r w:rsidR="00EF43F2">
              <w:rPr>
                <w:lang w:val="ru-RU"/>
              </w:rPr>
              <w:t xml:space="preserve"> с</w:t>
            </w:r>
            <w:r w:rsidR="00EF43F2" w:rsidRPr="00EF43F2">
              <w:rPr>
                <w:lang w:val="ru-RU"/>
              </w:rPr>
              <w:t xml:space="preserve">, </w:t>
            </w:r>
            <w:r w:rsidR="00EF43F2">
              <w:t>VIM</w:t>
            </w:r>
            <w:r w:rsidR="00EF43F2" w:rsidRPr="00EF43F2">
              <w:rPr>
                <w:lang w:val="ru-RU"/>
              </w:rPr>
              <w:t xml:space="preserve"> </w:t>
            </w:r>
            <w:r w:rsidR="00EF43F2">
              <w:rPr>
                <w:lang w:val="ru-RU"/>
              </w:rPr>
              <w:t>–</w:t>
            </w:r>
            <w:r w:rsidR="00EF43F2" w:rsidRPr="00EF43F2">
              <w:rPr>
                <w:lang w:val="ru-RU"/>
              </w:rPr>
              <w:t xml:space="preserve"> 4</w:t>
            </w:r>
            <w:r w:rsidR="00EF43F2">
              <w:rPr>
                <w:lang w:val="ru-RU"/>
              </w:rPr>
              <w:t xml:space="preserve"> с</w:t>
            </w:r>
          </w:p>
          <w:p w14:paraId="440FE714" w14:textId="77777777" w:rsidR="00BB2341" w:rsidRPr="007B51F8" w:rsidRDefault="00646021" w:rsidP="00646021">
            <w:pPr>
              <w:pStyle w:val="TableContents"/>
              <w:ind w:left="386" w:hanging="386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5</w:t>
            </w:r>
            <w:r w:rsidR="009A33B0">
              <w:rPr>
                <w:rFonts w:eastAsia="Times New Roman" w:cs="Times New Roman"/>
                <w:lang w:val="ru-RU"/>
              </w:rPr>
              <w:t xml:space="preserve">.    </w:t>
            </w:r>
            <w:r w:rsidR="00EF43F2">
              <w:rPr>
                <w:rFonts w:eastAsia="Times New Roman" w:cs="Times New Roman"/>
                <w:lang w:val="ru-RU"/>
              </w:rPr>
              <w:t xml:space="preserve">Замена 100000 вхождений паттерна в </w:t>
            </w:r>
            <w:r w:rsidR="00EF43F2">
              <w:rPr>
                <w:rFonts w:eastAsia="Times New Roman" w:cs="Times New Roman"/>
              </w:rPr>
              <w:t>XML</w:t>
            </w:r>
            <w:r w:rsidR="00EF43F2">
              <w:rPr>
                <w:rFonts w:eastAsia="Times New Roman" w:cs="Times New Roman"/>
                <w:lang w:val="ru-RU"/>
              </w:rPr>
              <w:t xml:space="preserve"> файл</w:t>
            </w:r>
            <w:r w:rsidR="00E16022">
              <w:rPr>
                <w:rFonts w:eastAsia="Times New Roman" w:cs="Times New Roman"/>
                <w:lang w:val="ru-RU"/>
              </w:rPr>
              <w:t>е</w:t>
            </w:r>
            <w:r w:rsidR="00EF43F2" w:rsidRPr="00EF43F2">
              <w:rPr>
                <w:rFonts w:eastAsia="Times New Roman" w:cs="Times New Roman"/>
                <w:lang w:val="ru-RU"/>
              </w:rPr>
              <w:t xml:space="preserve"> </w:t>
            </w:r>
            <w:r w:rsidR="00EF43F2">
              <w:rPr>
                <w:rFonts w:eastAsia="Times New Roman" w:cs="Times New Roman"/>
                <w:lang w:val="ru-RU"/>
              </w:rPr>
              <w:t xml:space="preserve">заняло </w:t>
            </w:r>
            <w:r w:rsidR="00EF43F2" w:rsidRPr="00EF43F2">
              <w:rPr>
                <w:rFonts w:eastAsia="Times New Roman" w:cs="Times New Roman"/>
                <w:lang w:val="ru-RU"/>
              </w:rPr>
              <w:t xml:space="preserve">10 </w:t>
            </w:r>
            <w:r w:rsidR="00EF43F2">
              <w:rPr>
                <w:rFonts w:eastAsia="Times New Roman" w:cs="Times New Roman"/>
                <w:lang w:val="ru-RU"/>
              </w:rPr>
              <w:t xml:space="preserve">мин у </w:t>
            </w:r>
            <w:r w:rsidR="00EF43F2">
              <w:rPr>
                <w:rFonts w:eastAsia="Times New Roman" w:cs="Times New Roman"/>
              </w:rPr>
              <w:t>Atom</w:t>
            </w:r>
            <w:r w:rsidR="00EF43F2" w:rsidRPr="00EF43F2">
              <w:rPr>
                <w:rFonts w:eastAsia="Times New Roman" w:cs="Times New Roman"/>
                <w:lang w:val="ru-RU"/>
              </w:rPr>
              <w:t xml:space="preserve">, </w:t>
            </w:r>
            <w:r w:rsidR="00EF43F2">
              <w:rPr>
                <w:rFonts w:eastAsia="Times New Roman" w:cs="Times New Roman"/>
                <w:lang w:val="ru-RU"/>
              </w:rPr>
              <w:t xml:space="preserve">80 с у </w:t>
            </w:r>
            <w:proofErr w:type="spellStart"/>
            <w:r w:rsidR="00EF43F2">
              <w:rPr>
                <w:rFonts w:eastAsia="Times New Roman" w:cs="Times New Roman"/>
              </w:rPr>
              <w:t>VsCode</w:t>
            </w:r>
            <w:proofErr w:type="spellEnd"/>
            <w:r w:rsidR="00EF43F2">
              <w:rPr>
                <w:rFonts w:eastAsia="Times New Roman" w:cs="Times New Roman"/>
                <w:lang w:val="ru-RU"/>
              </w:rPr>
              <w:t xml:space="preserve"> и 4 с у</w:t>
            </w:r>
            <w:r w:rsidR="00EF43F2" w:rsidRPr="00EF43F2">
              <w:rPr>
                <w:rFonts w:eastAsia="Times New Roman" w:cs="Times New Roman"/>
                <w:lang w:val="ru-RU"/>
              </w:rPr>
              <w:t xml:space="preserve"> </w:t>
            </w:r>
            <w:r w:rsidR="00EF43F2">
              <w:rPr>
                <w:rFonts w:eastAsia="Times New Roman" w:cs="Times New Roman"/>
              </w:rPr>
              <w:t>VIM</w:t>
            </w:r>
            <w:r w:rsidR="007B51F8" w:rsidRPr="00D66498">
              <w:rPr>
                <w:rFonts w:eastAsia="Times New Roman" w:cs="Times New Roman"/>
                <w:lang w:val="ru-RU"/>
              </w:rPr>
              <w:t>.</w:t>
            </w:r>
          </w:p>
          <w:p w14:paraId="3120BF63" w14:textId="77777777" w:rsidR="007B51F8" w:rsidRPr="00F621F5" w:rsidRDefault="00646021" w:rsidP="00E16022">
            <w:pPr>
              <w:pStyle w:val="TableContents"/>
              <w:ind w:left="386" w:hanging="386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6</w:t>
            </w:r>
            <w:r w:rsidR="009A33B0">
              <w:rPr>
                <w:rFonts w:eastAsia="Times New Roman" w:cs="Times New Roman"/>
                <w:lang w:val="ru-RU"/>
              </w:rPr>
              <w:t xml:space="preserve">.    </w:t>
            </w:r>
            <w:r w:rsidR="00E16022">
              <w:rPr>
                <w:rFonts w:eastAsia="Times New Roman" w:cs="Times New Roman"/>
                <w:lang w:val="ru-RU"/>
              </w:rPr>
              <w:t xml:space="preserve">Существует большое количество </w:t>
            </w:r>
            <w:proofErr w:type="spellStart"/>
            <w:r w:rsidR="00E16022">
              <w:rPr>
                <w:rFonts w:eastAsia="Times New Roman" w:cs="Times New Roman"/>
                <w:lang w:val="ru-RU"/>
              </w:rPr>
              <w:t>туториалов</w:t>
            </w:r>
            <w:proofErr w:type="spellEnd"/>
            <w:r w:rsidR="00E16022">
              <w:rPr>
                <w:rFonts w:eastAsia="Times New Roman" w:cs="Times New Roman"/>
                <w:lang w:val="ru-RU"/>
              </w:rPr>
              <w:t xml:space="preserve"> по </w:t>
            </w:r>
            <w:r w:rsidR="00E16022">
              <w:rPr>
                <w:rFonts w:eastAsia="Times New Roman" w:cs="Times New Roman"/>
              </w:rPr>
              <w:t>VIM</w:t>
            </w:r>
          </w:p>
        </w:tc>
      </w:tr>
      <w:tr w:rsidR="00BB2341" w14:paraId="65C90A77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D2765F6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B7F6B5A" w14:textId="77777777" w:rsidR="00F621F5" w:rsidRPr="00F621F5" w:rsidRDefault="00EF43F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t>VIM</w:t>
            </w:r>
            <w:r w:rsidRPr="00EF43F2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один из самых быстрых эргономичных текстовых редакторов</w:t>
            </w:r>
          </w:p>
          <w:p w14:paraId="6246457E" w14:textId="77777777" w:rsidR="00BB2341" w:rsidRDefault="00C3271D" w:rsidP="007B51F8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Существуют тысячи плагинов </w:t>
            </w:r>
            <w:r>
              <w:rPr>
                <w:rFonts w:eastAsia="Times New Roman" w:cs="Times New Roman"/>
              </w:rPr>
              <w:t>VIM</w:t>
            </w:r>
            <w:r>
              <w:rPr>
                <w:rFonts w:eastAsia="Times New Roman" w:cs="Times New Roman"/>
                <w:lang w:val="ru-RU"/>
              </w:rPr>
              <w:t xml:space="preserve"> для всевозможных задач и языков программирования.</w:t>
            </w:r>
          </w:p>
          <w:p w14:paraId="3CE4DEE5" w14:textId="77777777" w:rsidR="007B51F8" w:rsidRDefault="00C3271D" w:rsidP="007B51F8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t>VIM</w:t>
            </w:r>
            <w:r w:rsidRPr="00C3271D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бесплатен и доступен почти на каждом сервере/компьютере</w:t>
            </w:r>
          </w:p>
          <w:p w14:paraId="3347D527" w14:textId="77777777" w:rsidR="001420CA" w:rsidRPr="00E16022" w:rsidRDefault="00E16022" w:rsidP="00E1602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 отличие от </w:t>
            </w:r>
            <w:r>
              <w:t>IDE</w:t>
            </w:r>
            <w:r w:rsidRPr="00E1602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</w:t>
            </w:r>
            <w:r>
              <w:t>VIM</w:t>
            </w:r>
            <w:r w:rsidRPr="00E1602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едины горячие клавиши и принципы работы, </w:t>
            </w:r>
            <w:proofErr w:type="gramStart"/>
            <w:r>
              <w:rPr>
                <w:lang w:val="ru-RU"/>
              </w:rPr>
              <w:t>в следствие</w:t>
            </w:r>
            <w:proofErr w:type="gramEnd"/>
            <w:r>
              <w:rPr>
                <w:lang w:val="ru-RU"/>
              </w:rPr>
              <w:t xml:space="preserve"> чего начать разрабатывать проект на новом языке программировании проще на </w:t>
            </w:r>
            <w:r>
              <w:t>VIM</w:t>
            </w:r>
            <w:r w:rsidRPr="00E16022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чем осваивать новый </w:t>
            </w:r>
            <w:r>
              <w:t>IDE</w:t>
            </w:r>
          </w:p>
        </w:tc>
      </w:tr>
      <w:tr w:rsidR="00BB2341" w14:paraId="2800420A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35424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0DFCBE8" w14:textId="77777777" w:rsidR="00BB2341" w:rsidRDefault="00C3271D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Не хватает анализа быстроты создания проекта в </w:t>
            </w:r>
            <w:r>
              <w:t>VIM</w:t>
            </w:r>
            <w:r w:rsidRPr="00C3271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остальных редакторах, </w:t>
            </w:r>
            <w:proofErr w:type="gramStart"/>
            <w:r>
              <w:rPr>
                <w:lang w:val="ru-RU"/>
              </w:rPr>
              <w:t>т к</w:t>
            </w:r>
            <w:proofErr w:type="gramEnd"/>
            <w:r>
              <w:rPr>
                <w:lang w:val="ru-RU"/>
              </w:rPr>
              <w:t xml:space="preserve"> скорость написания кода – не маловажный критерий.</w:t>
            </w:r>
          </w:p>
          <w:p w14:paraId="349E739A" w14:textId="77777777" w:rsidR="00F621F5" w:rsidRPr="00F621F5" w:rsidRDefault="00C3271D" w:rsidP="00154AF3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t>VIM</w:t>
            </w:r>
            <w:r w:rsidRPr="00C3271D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довольно сложен для изучения новичкам.</w:t>
            </w:r>
          </w:p>
          <w:p w14:paraId="3DC59923" w14:textId="77777777" w:rsidR="008D6F12" w:rsidRPr="001420CA" w:rsidRDefault="00C3271D" w:rsidP="008148B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В </w:t>
            </w:r>
            <w:r>
              <w:rPr>
                <w:rFonts w:eastAsia="Times New Roman" w:cs="Times New Roman"/>
              </w:rPr>
              <w:t>VIM</w:t>
            </w:r>
            <w:r w:rsidRPr="00C3271D"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  <w:lang w:val="ru-RU"/>
              </w:rPr>
              <w:t xml:space="preserve">сложно провести </w:t>
            </w:r>
            <w:proofErr w:type="spellStart"/>
            <w:r>
              <w:rPr>
                <w:rFonts w:eastAsia="Times New Roman" w:cs="Times New Roman"/>
                <w:lang w:val="ru-RU"/>
              </w:rPr>
              <w:t>рефакторинг</w:t>
            </w:r>
            <w:proofErr w:type="spellEnd"/>
            <w:r>
              <w:rPr>
                <w:rFonts w:eastAsia="Times New Roman" w:cs="Times New Roman"/>
                <w:lang w:val="ru-RU"/>
              </w:rPr>
              <w:t xml:space="preserve"> кода</w:t>
            </w:r>
            <w:r w:rsidRPr="00C3271D">
              <w:rPr>
                <w:rFonts w:eastAsia="Times New Roman" w:cs="Times New Roman"/>
                <w:lang w:val="ru-RU"/>
              </w:rPr>
              <w:t xml:space="preserve">; </w:t>
            </w:r>
            <w:proofErr w:type="gramStart"/>
            <w:r>
              <w:rPr>
                <w:rFonts w:eastAsia="Times New Roman" w:cs="Times New Roman"/>
                <w:lang w:val="ru-RU"/>
              </w:rPr>
              <w:t>многие программисты</w:t>
            </w:r>
            <w:proofErr w:type="gramEnd"/>
            <w:r>
              <w:rPr>
                <w:rFonts w:eastAsia="Times New Roman" w:cs="Times New Roman"/>
                <w:lang w:val="ru-RU"/>
              </w:rPr>
              <w:t xml:space="preserve"> голосующие за </w:t>
            </w:r>
            <w:r>
              <w:rPr>
                <w:rFonts w:eastAsia="Times New Roman" w:cs="Times New Roman"/>
              </w:rPr>
              <w:t>VIM</w:t>
            </w:r>
            <w:r>
              <w:rPr>
                <w:rFonts w:eastAsia="Times New Roman" w:cs="Times New Roman"/>
                <w:lang w:val="ru-RU"/>
              </w:rPr>
              <w:t>, скорее всего живут по прицепу – код должен быть высечен на камне.</w:t>
            </w:r>
          </w:p>
          <w:p w14:paraId="6090A469" w14:textId="77777777" w:rsidR="001420CA" w:rsidRPr="00616AC6" w:rsidRDefault="001420CA" w:rsidP="001420CA">
            <w:pPr>
              <w:pStyle w:val="TableContents"/>
              <w:ind w:left="381"/>
              <w:rPr>
                <w:lang w:val="ru-RU"/>
              </w:rPr>
            </w:pPr>
          </w:p>
        </w:tc>
      </w:tr>
      <w:tr w:rsidR="00BB2341" w:rsidRPr="00E16022" w14:paraId="2591522B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230B5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0"/>
                <w:b/>
                <w:bCs/>
                <w:lang w:val="ru-RU"/>
              </w:rPr>
              <w:footnoteReference w:id="1"/>
            </w:r>
          </w:p>
          <w:p w14:paraId="624356A2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tbl>
            <w:tblPr>
              <w:tblW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23"/>
              <w:gridCol w:w="450"/>
            </w:tblGrid>
            <w:tr w:rsidR="00E16022" w14:paraId="51D9C845" w14:textId="77777777" w:rsidTr="00E16022">
              <w:tc>
                <w:tcPr>
                  <w:tcW w:w="7123" w:type="dxa"/>
                  <w:shd w:val="clear" w:color="auto" w:fill="auto"/>
                  <w:vAlign w:val="center"/>
                  <w:hideMark/>
                </w:tcPr>
                <w:p w14:paraId="4C5F7E9C" w14:textId="77777777" w:rsidR="00E16022" w:rsidRPr="00E16022" w:rsidRDefault="00E16022" w:rsidP="00E16022">
                  <w:pPr>
                    <w:pStyle w:val="quote"/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“</w:t>
                  </w:r>
                  <w:r w:rsidRPr="00E16022">
                    <w:rPr>
                      <w:i/>
                      <w:iCs/>
                      <w:lang w:val="en-US"/>
                    </w:rPr>
                    <w:t>How to make a simple random word generator? Get someone to quit VIM</w:t>
                  </w:r>
                  <w:r>
                    <w:rPr>
                      <w:i/>
                      <w:iCs/>
                      <w:lang w:val="en-US"/>
                    </w:rPr>
                    <w:t>”</w:t>
                  </w:r>
                </w:p>
              </w:tc>
              <w:tc>
                <w:tcPr>
                  <w:tcW w:w="450" w:type="dxa"/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375" w:type="dxa"/>
                  </w:tcMar>
                  <w:vAlign w:val="bottom"/>
                  <w:hideMark/>
                </w:tcPr>
                <w:p w14:paraId="068906E2" w14:textId="77777777" w:rsidR="00E16022" w:rsidRDefault="00E16022" w:rsidP="00E16022">
                  <w:pPr>
                    <w:rPr>
                      <w:i/>
                      <w:iCs/>
                    </w:rPr>
                  </w:pPr>
                </w:p>
              </w:tc>
            </w:tr>
          </w:tbl>
          <w:p w14:paraId="2AE4D370" w14:textId="77777777" w:rsidR="00E16022" w:rsidRDefault="00E16022">
            <w:pPr>
              <w:pStyle w:val="TableContents"/>
              <w:rPr>
                <w:b/>
                <w:bCs/>
              </w:rPr>
            </w:pPr>
          </w:p>
          <w:p w14:paraId="27903765" w14:textId="77777777" w:rsidR="00E16022" w:rsidRDefault="00E16022" w:rsidP="00E16022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en-US" w:bidi="ar-SA"/>
              </w:rPr>
            </w:pPr>
            <w:r w:rsidRPr="00E16022">
              <w:t xml:space="preserve"> </w:t>
            </w:r>
            <w:proofErr w:type="spellStart"/>
            <w:r w:rsidRPr="00E16022">
              <w:rPr>
                <w:lang w:val="ru-RU"/>
              </w:rPr>
              <w:t>Ви</w:t>
            </w:r>
            <w:r w:rsidRPr="00E16022">
              <w:rPr>
                <w:lang w:val="ru-RU"/>
              </w:rPr>
              <w:t>й</w:t>
            </w:r>
            <w:proofErr w:type="spellEnd"/>
            <w:r w:rsidRPr="00E16022">
              <w:rPr>
                <w:lang w:val="ru-RU"/>
              </w:rPr>
              <w:t xml:space="preserve"> в восточнославянской мифологии</w:t>
            </w:r>
            <w:r>
              <w:t> </w:t>
            </w:r>
            <w:r w:rsidRPr="00E16022">
              <w:rPr>
                <w:lang w:val="ru-RU"/>
              </w:rPr>
              <w:t>— дух, несущий смерть, что символизирует.</w:t>
            </w:r>
          </w:p>
          <w:p w14:paraId="62A9F103" w14:textId="77777777" w:rsidR="00E16022" w:rsidRPr="00E16022" w:rsidRDefault="00E16022">
            <w:pPr>
              <w:pStyle w:val="TableContents"/>
              <w:rPr>
                <w:b/>
                <w:bCs/>
                <w:lang w:val="ru-RU"/>
              </w:rPr>
            </w:pPr>
          </w:p>
          <w:p w14:paraId="2C8FD955" w14:textId="77777777" w:rsidR="00BB2341" w:rsidRPr="00E16022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530A0F9D" w14:textId="77777777" w:rsidR="00BB2341" w:rsidRPr="00E16022" w:rsidRDefault="00BB2341">
      <w:pPr>
        <w:pStyle w:val="Standard"/>
        <w:rPr>
          <w:lang w:val="ru-RU"/>
        </w:rPr>
      </w:pPr>
    </w:p>
    <w:p w14:paraId="4405EBA0" w14:textId="77777777" w:rsidR="00A7231B" w:rsidRPr="00E16022" w:rsidRDefault="00A7231B">
      <w:pPr>
        <w:pStyle w:val="Standard"/>
        <w:rPr>
          <w:lang w:val="ru-RU"/>
        </w:rPr>
      </w:pPr>
    </w:p>
    <w:p w14:paraId="322D410D" w14:textId="77777777" w:rsidR="00A7231B" w:rsidRPr="00E16022" w:rsidRDefault="00A7231B" w:rsidP="00F72246">
      <w:pPr>
        <w:pStyle w:val="Standard"/>
        <w:rPr>
          <w:lang w:val="ru-RU"/>
        </w:rPr>
      </w:pPr>
    </w:p>
    <w:sectPr w:rsidR="00A7231B" w:rsidRPr="00E16022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CAA16" w14:textId="77777777" w:rsidR="00451C3B" w:rsidRDefault="00451C3B">
      <w:r>
        <w:separator/>
      </w:r>
    </w:p>
  </w:endnote>
  <w:endnote w:type="continuationSeparator" w:id="0">
    <w:p w14:paraId="14629237" w14:textId="77777777" w:rsidR="00451C3B" w:rsidRDefault="00451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dale Sans UI">
    <w:altName w:val="Arial Unicode MS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56718" w14:textId="77777777" w:rsidR="00451C3B" w:rsidRDefault="00451C3B">
      <w:r>
        <w:separator/>
      </w:r>
    </w:p>
  </w:footnote>
  <w:footnote w:type="continuationSeparator" w:id="0">
    <w:p w14:paraId="2280188C" w14:textId="77777777" w:rsidR="00451C3B" w:rsidRDefault="00451C3B">
      <w:r>
        <w:continuationSeparator/>
      </w:r>
    </w:p>
  </w:footnote>
  <w:footnote w:id="1">
    <w:p w14:paraId="75EB044C" w14:textId="77777777" w:rsidR="00562754" w:rsidRDefault="00562754">
      <w:pPr>
        <w:pStyle w:val="FootnoteText"/>
        <w:rPr>
          <w:lang w:val="ru-RU"/>
        </w:rPr>
      </w:pPr>
      <w:r>
        <w:rPr>
          <w:rStyle w:val="a0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  <w:p w14:paraId="5410CDB2" w14:textId="77777777" w:rsidR="00562754" w:rsidRDefault="00562754">
      <w:pPr>
        <w:pStyle w:val="FootnoteText"/>
        <w:rPr>
          <w:lang w:val="ru-RU"/>
        </w:rPr>
      </w:pPr>
    </w:p>
    <w:p w14:paraId="23B009B2" w14:textId="77777777" w:rsidR="00562754" w:rsidRDefault="00562754">
      <w:pPr>
        <w:pStyle w:val="FootnoteText"/>
        <w:rPr>
          <w:lang w:val="ru-RU"/>
        </w:rPr>
      </w:pPr>
    </w:p>
    <w:p w14:paraId="3370B7F3" w14:textId="77777777" w:rsidR="00562754" w:rsidRPr="00616AC6" w:rsidRDefault="00562754">
      <w:pPr>
        <w:pStyle w:val="FootnoteText"/>
        <w:rPr>
          <w:lang w:val="ru-RU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582F1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4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1BB8"/>
    <w:rsid w:val="00031C59"/>
    <w:rsid w:val="000949B7"/>
    <w:rsid w:val="000E5279"/>
    <w:rsid w:val="001420CA"/>
    <w:rsid w:val="00154AF3"/>
    <w:rsid w:val="001A3764"/>
    <w:rsid w:val="00246632"/>
    <w:rsid w:val="00252E32"/>
    <w:rsid w:val="0026718E"/>
    <w:rsid w:val="002915DE"/>
    <w:rsid w:val="003857D6"/>
    <w:rsid w:val="003C28BC"/>
    <w:rsid w:val="00451C3B"/>
    <w:rsid w:val="005022A4"/>
    <w:rsid w:val="00530FF1"/>
    <w:rsid w:val="00562754"/>
    <w:rsid w:val="00616AC6"/>
    <w:rsid w:val="00646021"/>
    <w:rsid w:val="006749AF"/>
    <w:rsid w:val="0069725C"/>
    <w:rsid w:val="0071145A"/>
    <w:rsid w:val="00732DEE"/>
    <w:rsid w:val="00791250"/>
    <w:rsid w:val="007B51F8"/>
    <w:rsid w:val="008148B4"/>
    <w:rsid w:val="00837A5C"/>
    <w:rsid w:val="00843A49"/>
    <w:rsid w:val="00883B94"/>
    <w:rsid w:val="00890163"/>
    <w:rsid w:val="008B1869"/>
    <w:rsid w:val="008D6F12"/>
    <w:rsid w:val="00926A60"/>
    <w:rsid w:val="009441BB"/>
    <w:rsid w:val="00977D58"/>
    <w:rsid w:val="009809EF"/>
    <w:rsid w:val="009959CF"/>
    <w:rsid w:val="009A33B0"/>
    <w:rsid w:val="009C16CA"/>
    <w:rsid w:val="009C6B01"/>
    <w:rsid w:val="00A64EE1"/>
    <w:rsid w:val="00A7231B"/>
    <w:rsid w:val="00AE187D"/>
    <w:rsid w:val="00B1721F"/>
    <w:rsid w:val="00B612F1"/>
    <w:rsid w:val="00BA463C"/>
    <w:rsid w:val="00BB2341"/>
    <w:rsid w:val="00BF3F21"/>
    <w:rsid w:val="00C3271D"/>
    <w:rsid w:val="00C337C6"/>
    <w:rsid w:val="00C635E4"/>
    <w:rsid w:val="00CE0F7A"/>
    <w:rsid w:val="00D33686"/>
    <w:rsid w:val="00D42990"/>
    <w:rsid w:val="00D66498"/>
    <w:rsid w:val="00DD45DA"/>
    <w:rsid w:val="00DD5A7C"/>
    <w:rsid w:val="00E16022"/>
    <w:rsid w:val="00E83F3E"/>
    <w:rsid w:val="00EB77D2"/>
    <w:rsid w:val="00EE047C"/>
    <w:rsid w:val="00EF43F2"/>
    <w:rsid w:val="00EF4DA9"/>
    <w:rsid w:val="00F621F5"/>
    <w:rsid w:val="00F72246"/>
    <w:rsid w:val="00FA2A5E"/>
    <w:rsid w:val="00FB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,"/>
  <w14:docId w14:val="60E33832"/>
  <w15:chartTrackingRefBased/>
  <w15:docId w15:val="{F8FE0ED1-B385-314D-ACE3-A8453B92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Heading1">
    <w:name w:val="heading 1"/>
    <w:basedOn w:val="1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1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1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0">
    <w:name w:val="Основной шрифт абзаца1"/>
  </w:style>
  <w:style w:type="character" w:customStyle="1" w:styleId="a">
    <w:name w:val="Текст сноски Знак"/>
    <w:rPr>
      <w:kern w:val="1"/>
      <w:lang w:val="en-US" w:bidi="en-US"/>
    </w:rPr>
  </w:style>
  <w:style w:type="character" w:customStyle="1" w:styleId="a0">
    <w:name w:val="Символ сноски"/>
    <w:rPr>
      <w:vertAlign w:val="superscript"/>
    </w:rPr>
  </w:style>
  <w:style w:type="character" w:styleId="Hyperlink">
    <w:name w:val="Hyperlink"/>
    <w:rPr>
      <w:color w:val="0563C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a1">
    <w:name w:val="Символы концевой сноски"/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noteText">
    <w:name w:val="footnote text"/>
    <w:basedOn w:val="Normal"/>
    <w:rPr>
      <w:sz w:val="20"/>
      <w:szCs w:val="20"/>
    </w:rPr>
  </w:style>
  <w:style w:type="paragraph" w:styleId="NormalWeb">
    <w:name w:val="Normal (Web)"/>
    <w:basedOn w:val="Normal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2">
    <w:name w:val="Содержимое таблицы"/>
    <w:basedOn w:val="Normal"/>
    <w:pPr>
      <w:suppressLineNumbers/>
    </w:p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Блочная цитата"/>
    <w:basedOn w:val="Normal"/>
    <w:pPr>
      <w:spacing w:after="283"/>
      <w:ind w:left="567" w:right="567"/>
    </w:pPr>
  </w:style>
  <w:style w:type="paragraph" w:styleId="Title">
    <w:name w:val="Title"/>
    <w:basedOn w:val="1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1"/>
    <w:next w:val="BodyText"/>
    <w:qFormat/>
    <w:pPr>
      <w:spacing w:before="60"/>
      <w:jc w:val="center"/>
    </w:pPr>
    <w:rPr>
      <w:sz w:val="36"/>
      <w:szCs w:val="36"/>
    </w:rPr>
  </w:style>
  <w:style w:type="character" w:customStyle="1" w:styleId="shorttext">
    <w:name w:val="short_text"/>
    <w:rsid w:val="009A33B0"/>
  </w:style>
  <w:style w:type="paragraph" w:styleId="BalloonText">
    <w:name w:val="Balloon Text"/>
    <w:basedOn w:val="Normal"/>
    <w:link w:val="BalloonTextChar"/>
    <w:uiPriority w:val="99"/>
    <w:semiHidden/>
    <w:unhideWhenUsed/>
    <w:rsid w:val="00154A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54AF3"/>
    <w:rPr>
      <w:rFonts w:ascii="Lucida Grande" w:eastAsia="Andale Sans UI" w:hAnsi="Lucida Grande" w:cs="Lucida Grande"/>
      <w:kern w:val="1"/>
      <w:sz w:val="18"/>
      <w:szCs w:val="18"/>
      <w:lang w:eastAsia="zh-CN" w:bidi="en-US"/>
    </w:rPr>
  </w:style>
  <w:style w:type="character" w:customStyle="1" w:styleId="short-url">
    <w:name w:val="short-url"/>
    <w:rsid w:val="008148B4"/>
  </w:style>
  <w:style w:type="character" w:customStyle="1" w:styleId="posttitle-text">
    <w:name w:val="post__title-text"/>
    <w:rsid w:val="00BA463C"/>
  </w:style>
  <w:style w:type="character" w:customStyle="1" w:styleId="editorcount">
    <w:name w:val="editor__count"/>
    <w:rsid w:val="00BA463C"/>
  </w:style>
  <w:style w:type="character" w:styleId="FollowedHyperlink">
    <w:name w:val="FollowedHyperlink"/>
    <w:uiPriority w:val="99"/>
    <w:semiHidden/>
    <w:unhideWhenUsed/>
    <w:rsid w:val="00646021"/>
    <w:rPr>
      <w:color w:val="800080"/>
      <w:u w:val="single"/>
    </w:rPr>
  </w:style>
  <w:style w:type="paragraph" w:customStyle="1" w:styleId="quote">
    <w:name w:val="quote"/>
    <w:basedOn w:val="Normal"/>
    <w:rsid w:val="00E16022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Братчиков Иван Станиславович</cp:lastModifiedBy>
  <cp:revision>2</cp:revision>
  <cp:lastPrinted>2018-10-20T15:27:00Z</cp:lastPrinted>
  <dcterms:created xsi:type="dcterms:W3CDTF">2018-11-20T15:52:00Z</dcterms:created>
  <dcterms:modified xsi:type="dcterms:W3CDTF">2018-11-20T15:52:00Z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